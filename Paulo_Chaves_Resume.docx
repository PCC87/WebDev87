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B4" w:rsidRPr="00264BAC" w:rsidRDefault="005D76B0" w:rsidP="00532166">
      <w:pPr>
        <w:pStyle w:val="Ttulo1"/>
        <w:rPr>
          <w:lang w:val="en-US"/>
        </w:rPr>
      </w:pPr>
      <w:r>
        <w:rPr>
          <w:noProof/>
        </w:rPr>
        <w:drawing>
          <wp:inline distT="0" distB="0" distL="0" distR="0" wp14:anchorId="15016DD0" wp14:editId="72DE72F1">
            <wp:extent cx="1014047" cy="1014047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47" cy="101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164B4" w:rsidRPr="00264BAC">
        <w:rPr>
          <w:sz w:val="36"/>
          <w:szCs w:val="36"/>
          <w:lang w:val="en-US"/>
        </w:rPr>
        <w:t>Paulo Chaves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02"/>
        <w:gridCol w:w="4109"/>
      </w:tblGrid>
      <w:tr w:rsidR="00D00433" w:rsidRPr="00264BAC" w:rsidTr="00AE07AB">
        <w:tc>
          <w:tcPr>
            <w:tcW w:w="4302" w:type="dxa"/>
          </w:tcPr>
          <w:p w:rsidR="00D00433" w:rsidRPr="00264BAC" w:rsidRDefault="00E61406">
            <w:pPr>
              <w:pStyle w:val="Cabealho"/>
              <w:rPr>
                <w:lang w:val="en-US"/>
              </w:rPr>
            </w:pPr>
            <w:proofErr w:type="spellStart"/>
            <w:r w:rsidRPr="00264BAC">
              <w:rPr>
                <w:lang w:val="en-US"/>
              </w:rPr>
              <w:t>Avenida</w:t>
            </w:r>
            <w:proofErr w:type="spellEnd"/>
            <w:r w:rsidRPr="00264BAC">
              <w:rPr>
                <w:lang w:val="en-US"/>
              </w:rPr>
              <w:t xml:space="preserve"> T-03</w:t>
            </w:r>
            <w:r w:rsidR="00D00433" w:rsidRPr="00264BAC">
              <w:rPr>
                <w:lang w:val="en-US"/>
              </w:rPr>
              <w:t xml:space="preserve">, </w:t>
            </w:r>
            <w:r w:rsidRPr="00264BAC">
              <w:rPr>
                <w:lang w:val="en-US"/>
              </w:rPr>
              <w:t>955 Casa 01</w:t>
            </w:r>
            <w:r w:rsidR="00D00433" w:rsidRPr="00264BAC">
              <w:rPr>
                <w:lang w:val="en-US"/>
              </w:rPr>
              <w:t xml:space="preserve"> – </w:t>
            </w:r>
            <w:proofErr w:type="spellStart"/>
            <w:r w:rsidRPr="00264BAC">
              <w:rPr>
                <w:lang w:val="en-US"/>
              </w:rPr>
              <w:t>Setor</w:t>
            </w:r>
            <w:proofErr w:type="spellEnd"/>
            <w:r w:rsidRPr="00264BAC">
              <w:rPr>
                <w:lang w:val="en-US"/>
              </w:rPr>
              <w:t xml:space="preserve"> Bueno</w:t>
            </w:r>
            <w:r w:rsidR="00D00433" w:rsidRPr="00264BAC">
              <w:rPr>
                <w:lang w:val="en-US"/>
              </w:rPr>
              <w:t xml:space="preserve"> – </w:t>
            </w:r>
            <w:r w:rsidRPr="00264BAC">
              <w:rPr>
                <w:lang w:val="en-US"/>
              </w:rPr>
              <w:t>Goiânia</w:t>
            </w:r>
            <w:r w:rsidR="00D00433" w:rsidRPr="00264BAC">
              <w:rPr>
                <w:lang w:val="en-US"/>
              </w:rPr>
              <w:t xml:space="preserve"> </w:t>
            </w:r>
            <w:r w:rsidRPr="00264BAC">
              <w:rPr>
                <w:lang w:val="en-US"/>
              </w:rPr>
              <w:t>–</w:t>
            </w:r>
            <w:r w:rsidR="00D00433" w:rsidRPr="00264BAC">
              <w:rPr>
                <w:lang w:val="en-US"/>
              </w:rPr>
              <w:t xml:space="preserve"> </w:t>
            </w:r>
            <w:r w:rsidRPr="00264BAC">
              <w:rPr>
                <w:lang w:val="en-US"/>
              </w:rPr>
              <w:t>7421</w:t>
            </w:r>
            <w:r w:rsidR="00B2035B" w:rsidRPr="00264BAC">
              <w:rPr>
                <w:lang w:val="en-US"/>
              </w:rPr>
              <w:t>5</w:t>
            </w:r>
            <w:r w:rsidRPr="00264BAC">
              <w:rPr>
                <w:lang w:val="en-US"/>
              </w:rPr>
              <w:t>-110.</w:t>
            </w:r>
          </w:p>
        </w:tc>
        <w:tc>
          <w:tcPr>
            <w:tcW w:w="4109" w:type="dxa"/>
          </w:tcPr>
          <w:p w:rsidR="00AE07AB" w:rsidRPr="00264BAC" w:rsidRDefault="003609CF" w:rsidP="007A6D02">
            <w:pPr>
              <w:pStyle w:val="Cabealho"/>
              <w:jc w:val="right"/>
              <w:rPr>
                <w:lang w:val="en-US"/>
              </w:rPr>
            </w:pPr>
            <w:r>
              <w:rPr>
                <w:lang w:val="en-US"/>
              </w:rPr>
              <w:t>w3bd3v87@gmail.com</w:t>
            </w:r>
          </w:p>
          <w:p w:rsidR="00B2035B" w:rsidRPr="00264BAC" w:rsidRDefault="0003514C" w:rsidP="00EA4527">
            <w:pPr>
              <w:pStyle w:val="Cabealho"/>
              <w:jc w:val="center"/>
              <w:rPr>
                <w:lang w:val="en-US"/>
              </w:rPr>
            </w:pPr>
            <w:r w:rsidRPr="00264BAC">
              <w:rPr>
                <w:lang w:val="en-US"/>
              </w:rPr>
              <w:t xml:space="preserve">                                               </w:t>
            </w:r>
            <w:r w:rsidR="00AE07AB" w:rsidRPr="00264BAC">
              <w:rPr>
                <w:lang w:val="en-US"/>
              </w:rPr>
              <w:t>+55</w:t>
            </w:r>
            <w:r w:rsidR="00713D59" w:rsidRPr="00264BAC">
              <w:rPr>
                <w:lang w:val="en-US"/>
              </w:rPr>
              <w:t xml:space="preserve"> </w:t>
            </w:r>
            <w:r w:rsidR="00B2035B" w:rsidRPr="00264BAC">
              <w:rPr>
                <w:lang w:val="en-US"/>
              </w:rPr>
              <w:t>(62) 8417-2420</w:t>
            </w:r>
          </w:p>
        </w:tc>
      </w:tr>
    </w:tbl>
    <w:p w:rsidR="00427DF2" w:rsidRPr="00264BAC" w:rsidRDefault="00EA4527" w:rsidP="008F36E9">
      <w:pPr>
        <w:pStyle w:val="Corpodetexto"/>
        <w:spacing w:before="170" w:after="119"/>
        <w:rPr>
          <w:kern w:val="28"/>
          <w:sz w:val="20"/>
          <w:szCs w:val="20"/>
          <w:lang w:val="en-US"/>
        </w:rPr>
      </w:pPr>
      <w:proofErr w:type="gramStart"/>
      <w:r w:rsidRPr="00264BAC">
        <w:rPr>
          <w:rFonts w:cs="Arial"/>
          <w:kern w:val="28"/>
          <w:sz w:val="20"/>
          <w:szCs w:val="20"/>
          <w:lang w:val="en-US"/>
        </w:rPr>
        <w:t>System Analysis and Development @ Estácio de Sá University</w:t>
      </w:r>
      <w:r w:rsidR="007A6D02" w:rsidRPr="00264BAC">
        <w:rPr>
          <w:kern w:val="28"/>
          <w:sz w:val="20"/>
          <w:szCs w:val="20"/>
          <w:lang w:val="en-US"/>
        </w:rPr>
        <w:t xml:space="preserve"> – Campus Goiânia</w:t>
      </w:r>
      <w:r w:rsidR="002161E6" w:rsidRPr="00264BAC">
        <w:rPr>
          <w:kern w:val="28"/>
          <w:sz w:val="20"/>
          <w:szCs w:val="20"/>
          <w:lang w:val="en-US"/>
        </w:rPr>
        <w:t>;</w:t>
      </w:r>
      <w:r w:rsidR="004A696F" w:rsidRPr="00264BAC">
        <w:rPr>
          <w:kern w:val="28"/>
          <w:sz w:val="20"/>
          <w:szCs w:val="20"/>
          <w:lang w:val="en-US"/>
        </w:rPr>
        <w:t xml:space="preserve"> </w:t>
      </w:r>
      <w:r w:rsidR="007A6D02" w:rsidRPr="00264BAC">
        <w:rPr>
          <w:kern w:val="28"/>
          <w:sz w:val="20"/>
          <w:szCs w:val="20"/>
          <w:lang w:val="en-US"/>
        </w:rPr>
        <w:t xml:space="preserve">A+ Certified </w:t>
      </w:r>
      <w:r w:rsidR="00790104" w:rsidRPr="00264BAC">
        <w:rPr>
          <w:kern w:val="28"/>
          <w:sz w:val="20"/>
          <w:szCs w:val="20"/>
          <w:lang w:val="en-US"/>
        </w:rPr>
        <w:t>Professional</w:t>
      </w:r>
      <w:r w:rsidR="007A6D02" w:rsidRPr="00264BAC">
        <w:rPr>
          <w:kern w:val="28"/>
          <w:sz w:val="20"/>
          <w:szCs w:val="20"/>
          <w:lang w:val="en-US"/>
        </w:rPr>
        <w:t xml:space="preserve"> intermediate level by</w:t>
      </w:r>
      <w:r w:rsidR="00427DF2" w:rsidRPr="00264BAC">
        <w:rPr>
          <w:kern w:val="28"/>
          <w:sz w:val="20"/>
          <w:szCs w:val="20"/>
          <w:lang w:val="en-US"/>
        </w:rPr>
        <w:t xml:space="preserve"> COMPTIA</w:t>
      </w:r>
      <w:r w:rsidR="00573690" w:rsidRPr="00264BAC">
        <w:rPr>
          <w:kern w:val="28"/>
          <w:sz w:val="20"/>
          <w:szCs w:val="20"/>
          <w:lang w:val="en-US"/>
        </w:rPr>
        <w:t xml:space="preserve"> </w:t>
      </w:r>
      <w:hyperlink r:id="rId9" w:history="1">
        <w:r w:rsidR="00573690" w:rsidRPr="00264BAC">
          <w:rPr>
            <w:rStyle w:val="Hyperlink"/>
            <w:kern w:val="28"/>
            <w:sz w:val="20"/>
            <w:szCs w:val="20"/>
            <w:lang w:val="en-US"/>
          </w:rPr>
          <w:t>http://www.</w:t>
        </w:r>
        <w:r w:rsidR="00573690" w:rsidRPr="00264BAC">
          <w:rPr>
            <w:rStyle w:val="Hyperlink"/>
            <w:kern w:val="28"/>
            <w:sz w:val="20"/>
            <w:szCs w:val="20"/>
            <w:lang w:val="en-US"/>
          </w:rPr>
          <w:t>c</w:t>
        </w:r>
        <w:r w:rsidR="00573690" w:rsidRPr="00264BAC">
          <w:rPr>
            <w:rStyle w:val="Hyperlink"/>
            <w:kern w:val="28"/>
            <w:sz w:val="20"/>
            <w:szCs w:val="20"/>
            <w:lang w:val="en-US"/>
          </w:rPr>
          <w:t>omptia.org</w:t>
        </w:r>
      </w:hyperlink>
      <w:r w:rsidR="00427DF2" w:rsidRPr="00264BAC">
        <w:rPr>
          <w:kern w:val="28"/>
          <w:sz w:val="20"/>
          <w:szCs w:val="20"/>
          <w:lang w:val="en-US"/>
        </w:rPr>
        <w:t xml:space="preserve"> (</w:t>
      </w:r>
      <w:r w:rsidR="007A6D02" w:rsidRPr="00264BAC">
        <w:rPr>
          <w:kern w:val="28"/>
          <w:sz w:val="20"/>
          <w:szCs w:val="20"/>
          <w:lang w:val="en-US"/>
        </w:rPr>
        <w:t xml:space="preserve">USA </w:t>
      </w:r>
      <w:r w:rsidR="002161E6" w:rsidRPr="00264BAC">
        <w:rPr>
          <w:kern w:val="28"/>
          <w:sz w:val="20"/>
          <w:szCs w:val="20"/>
          <w:lang w:val="en-US"/>
        </w:rPr>
        <w:t>2003);</w:t>
      </w:r>
      <w:r w:rsidR="00427DF2" w:rsidRPr="00264BAC">
        <w:rPr>
          <w:kern w:val="28"/>
          <w:sz w:val="20"/>
          <w:szCs w:val="20"/>
          <w:lang w:val="en-US"/>
        </w:rPr>
        <w:t xml:space="preserve"> fluent </w:t>
      </w:r>
      <w:r w:rsidR="007A6D02" w:rsidRPr="00264BAC">
        <w:rPr>
          <w:kern w:val="28"/>
          <w:sz w:val="20"/>
          <w:szCs w:val="20"/>
          <w:lang w:val="en-US"/>
        </w:rPr>
        <w:t>in</w:t>
      </w:r>
      <w:r w:rsidR="00427DF2" w:rsidRPr="00264BAC">
        <w:rPr>
          <w:kern w:val="28"/>
          <w:sz w:val="20"/>
          <w:szCs w:val="20"/>
          <w:lang w:val="en-US"/>
        </w:rPr>
        <w:t xml:space="preserve"> </w:t>
      </w:r>
      <w:r w:rsidR="00790104" w:rsidRPr="00264BAC">
        <w:rPr>
          <w:kern w:val="28"/>
          <w:sz w:val="20"/>
          <w:szCs w:val="20"/>
          <w:lang w:val="en-US"/>
        </w:rPr>
        <w:t>English</w:t>
      </w:r>
      <w:r w:rsidR="002161E6" w:rsidRPr="00264BAC">
        <w:rPr>
          <w:kern w:val="28"/>
          <w:sz w:val="20"/>
          <w:szCs w:val="20"/>
          <w:lang w:val="en-US"/>
        </w:rPr>
        <w:t>,</w:t>
      </w:r>
      <w:r w:rsidR="00427DF2" w:rsidRPr="00264BAC">
        <w:rPr>
          <w:kern w:val="28"/>
          <w:sz w:val="20"/>
          <w:szCs w:val="20"/>
          <w:lang w:val="en-US"/>
        </w:rPr>
        <w:t xml:space="preserve"> </w:t>
      </w:r>
      <w:r w:rsidR="00790104" w:rsidRPr="00264BAC">
        <w:rPr>
          <w:kern w:val="28"/>
          <w:sz w:val="20"/>
          <w:szCs w:val="20"/>
          <w:lang w:val="en-US"/>
        </w:rPr>
        <w:t>Spanish</w:t>
      </w:r>
      <w:r w:rsidR="00427DF2" w:rsidRPr="00264BAC">
        <w:rPr>
          <w:kern w:val="28"/>
          <w:sz w:val="20"/>
          <w:szCs w:val="20"/>
          <w:lang w:val="en-US"/>
        </w:rPr>
        <w:t xml:space="preserve">, </w:t>
      </w:r>
      <w:r w:rsidR="002161E6" w:rsidRPr="00264BAC">
        <w:rPr>
          <w:kern w:val="28"/>
          <w:sz w:val="20"/>
          <w:szCs w:val="20"/>
          <w:lang w:val="en-US"/>
        </w:rPr>
        <w:t xml:space="preserve">having </w:t>
      </w:r>
      <w:r w:rsidR="00790104" w:rsidRPr="00264BAC">
        <w:rPr>
          <w:kern w:val="28"/>
          <w:sz w:val="20"/>
          <w:szCs w:val="20"/>
          <w:lang w:val="en-US"/>
        </w:rPr>
        <w:t>Portuguese</w:t>
      </w:r>
      <w:r w:rsidR="002161E6" w:rsidRPr="00264BAC">
        <w:rPr>
          <w:kern w:val="28"/>
          <w:sz w:val="20"/>
          <w:szCs w:val="20"/>
          <w:lang w:val="en-US"/>
        </w:rPr>
        <w:t xml:space="preserve"> as native language;</w:t>
      </w:r>
      <w:r w:rsidR="008E26EA" w:rsidRPr="00264BAC">
        <w:rPr>
          <w:kern w:val="28"/>
          <w:sz w:val="20"/>
          <w:szCs w:val="20"/>
          <w:lang w:val="en-US"/>
        </w:rPr>
        <w:t xml:space="preserve"> </w:t>
      </w:r>
      <w:r w:rsidR="00F12D41" w:rsidRPr="00264BAC">
        <w:rPr>
          <w:kern w:val="28"/>
          <w:sz w:val="20"/>
          <w:szCs w:val="20"/>
          <w:lang w:val="en-US"/>
        </w:rPr>
        <w:t>proficient</w:t>
      </w:r>
      <w:r w:rsidR="007A6D02" w:rsidRPr="00264BAC">
        <w:rPr>
          <w:kern w:val="28"/>
          <w:sz w:val="20"/>
          <w:szCs w:val="20"/>
          <w:lang w:val="en-US"/>
        </w:rPr>
        <w:t xml:space="preserve"> in </w:t>
      </w:r>
      <w:r w:rsidR="00427DF2" w:rsidRPr="00264BAC">
        <w:rPr>
          <w:kern w:val="28"/>
          <w:sz w:val="20"/>
          <w:szCs w:val="20"/>
          <w:lang w:val="en-US"/>
        </w:rPr>
        <w:t>software, hardware,</w:t>
      </w:r>
      <w:r w:rsidR="002161E6" w:rsidRPr="00264BAC">
        <w:rPr>
          <w:kern w:val="28"/>
          <w:sz w:val="20"/>
          <w:szCs w:val="20"/>
          <w:lang w:val="en-US"/>
        </w:rPr>
        <w:t xml:space="preserve"> LAN / WAN;</w:t>
      </w:r>
      <w:r w:rsidR="00ED192F" w:rsidRPr="00264BAC">
        <w:rPr>
          <w:kern w:val="28"/>
          <w:sz w:val="20"/>
          <w:szCs w:val="20"/>
          <w:lang w:val="en-US"/>
        </w:rPr>
        <w:t xml:space="preserve"> </w:t>
      </w:r>
      <w:r w:rsidR="007A6D02" w:rsidRPr="00264BAC">
        <w:rPr>
          <w:kern w:val="28"/>
          <w:sz w:val="20"/>
          <w:szCs w:val="20"/>
          <w:lang w:val="en-US"/>
        </w:rPr>
        <w:t xml:space="preserve">Linux Network </w:t>
      </w:r>
      <w:r w:rsidR="00F7605A" w:rsidRPr="00264BAC">
        <w:rPr>
          <w:kern w:val="28"/>
          <w:sz w:val="20"/>
          <w:szCs w:val="20"/>
          <w:lang w:val="en-US"/>
        </w:rPr>
        <w:t>M</w:t>
      </w:r>
      <w:r w:rsidR="00137DB3" w:rsidRPr="00264BAC">
        <w:rPr>
          <w:kern w:val="28"/>
          <w:sz w:val="20"/>
          <w:szCs w:val="20"/>
          <w:lang w:val="en-US"/>
        </w:rPr>
        <w:t>anager</w:t>
      </w:r>
      <w:r w:rsidR="002161E6" w:rsidRPr="00264BAC">
        <w:rPr>
          <w:kern w:val="28"/>
          <w:sz w:val="20"/>
          <w:szCs w:val="20"/>
          <w:lang w:val="en-US"/>
        </w:rPr>
        <w:t>;</w:t>
      </w:r>
      <w:r w:rsidR="00ED192F" w:rsidRPr="00264BAC">
        <w:rPr>
          <w:kern w:val="28"/>
          <w:sz w:val="20"/>
          <w:szCs w:val="20"/>
          <w:lang w:val="en-US"/>
        </w:rPr>
        <w:t xml:space="preserve"> Windows Server 2003</w:t>
      </w:r>
      <w:r w:rsidR="00137DB3" w:rsidRPr="00264BAC">
        <w:rPr>
          <w:kern w:val="28"/>
          <w:sz w:val="20"/>
          <w:szCs w:val="20"/>
          <w:lang w:val="en-US"/>
        </w:rPr>
        <w:t xml:space="preserve"> Network </w:t>
      </w:r>
      <w:r w:rsidR="00685BE0" w:rsidRPr="00264BAC">
        <w:rPr>
          <w:kern w:val="28"/>
          <w:sz w:val="20"/>
          <w:szCs w:val="20"/>
          <w:lang w:val="en-US"/>
        </w:rPr>
        <w:t>M</w:t>
      </w:r>
      <w:r w:rsidR="00137DB3" w:rsidRPr="00264BAC">
        <w:rPr>
          <w:kern w:val="28"/>
          <w:sz w:val="20"/>
          <w:szCs w:val="20"/>
          <w:lang w:val="en-US"/>
        </w:rPr>
        <w:t>anager</w:t>
      </w:r>
      <w:r w:rsidR="002161E6" w:rsidRPr="00264BAC">
        <w:rPr>
          <w:kern w:val="28"/>
          <w:sz w:val="20"/>
          <w:szCs w:val="20"/>
          <w:lang w:val="en-US"/>
        </w:rPr>
        <w:t>;</w:t>
      </w:r>
      <w:r w:rsidR="002D203D" w:rsidRPr="00264BAC">
        <w:rPr>
          <w:kern w:val="28"/>
          <w:sz w:val="20"/>
          <w:szCs w:val="20"/>
          <w:lang w:val="en-US"/>
        </w:rPr>
        <w:t xml:space="preserve"> </w:t>
      </w:r>
      <w:r w:rsidR="00137DB3" w:rsidRPr="00264BAC">
        <w:rPr>
          <w:kern w:val="28"/>
          <w:sz w:val="20"/>
          <w:szCs w:val="20"/>
          <w:lang w:val="en-US"/>
        </w:rPr>
        <w:t>remote assistance</w:t>
      </w:r>
      <w:r w:rsidR="002161E6" w:rsidRPr="00264BAC">
        <w:rPr>
          <w:kern w:val="28"/>
          <w:sz w:val="20"/>
          <w:szCs w:val="20"/>
          <w:lang w:val="en-US"/>
        </w:rPr>
        <w:t xml:space="preserve"> (help desk);</w:t>
      </w:r>
      <w:r w:rsidR="00427DF2" w:rsidRPr="00264BAC">
        <w:rPr>
          <w:kern w:val="28"/>
          <w:sz w:val="20"/>
          <w:szCs w:val="20"/>
          <w:lang w:val="en-US"/>
        </w:rPr>
        <w:t xml:space="preserve"> </w:t>
      </w:r>
      <w:r w:rsidR="00137DB3" w:rsidRPr="00264BAC">
        <w:rPr>
          <w:kern w:val="28"/>
          <w:sz w:val="20"/>
          <w:szCs w:val="20"/>
          <w:lang w:val="en-US"/>
        </w:rPr>
        <w:t xml:space="preserve">Knowledge of desktops </w:t>
      </w:r>
      <w:r w:rsidR="002161E6" w:rsidRPr="00264BAC">
        <w:rPr>
          <w:kern w:val="28"/>
          <w:sz w:val="20"/>
          <w:szCs w:val="20"/>
          <w:lang w:val="en-US"/>
        </w:rPr>
        <w:t>computers and laptops, hardware</w:t>
      </w:r>
      <w:r w:rsidR="00137DB3" w:rsidRPr="00264BAC">
        <w:rPr>
          <w:kern w:val="28"/>
          <w:sz w:val="20"/>
          <w:szCs w:val="20"/>
          <w:lang w:val="en-US"/>
        </w:rPr>
        <w:t xml:space="preserve"> and basic configuration in a </w:t>
      </w:r>
      <w:r w:rsidR="002161E6" w:rsidRPr="00264BAC">
        <w:rPr>
          <w:kern w:val="28"/>
          <w:sz w:val="20"/>
          <w:szCs w:val="20"/>
          <w:lang w:val="en-US"/>
        </w:rPr>
        <w:t>professional environment; t</w:t>
      </w:r>
      <w:r w:rsidR="00137DB3" w:rsidRPr="00264BAC">
        <w:rPr>
          <w:kern w:val="28"/>
          <w:sz w:val="20"/>
          <w:szCs w:val="20"/>
          <w:lang w:val="en-US"/>
        </w:rPr>
        <w:t>roubleshooting skills</w:t>
      </w:r>
      <w:r w:rsidR="002161E6" w:rsidRPr="00264BAC">
        <w:rPr>
          <w:kern w:val="28"/>
          <w:sz w:val="20"/>
          <w:szCs w:val="20"/>
          <w:lang w:val="en-US"/>
        </w:rPr>
        <w:t>;</w:t>
      </w:r>
      <w:r w:rsidR="00137DB3" w:rsidRPr="00264BAC">
        <w:rPr>
          <w:kern w:val="28"/>
          <w:sz w:val="20"/>
          <w:szCs w:val="20"/>
          <w:lang w:val="en-US"/>
        </w:rPr>
        <w:t xml:space="preserve"> </w:t>
      </w:r>
      <w:r w:rsidR="002161E6" w:rsidRPr="00264BAC">
        <w:rPr>
          <w:kern w:val="28"/>
          <w:sz w:val="20"/>
          <w:szCs w:val="20"/>
          <w:lang w:val="en-US"/>
        </w:rPr>
        <w:t>s</w:t>
      </w:r>
      <w:r w:rsidR="00137DB3" w:rsidRPr="00264BAC">
        <w:rPr>
          <w:kern w:val="28"/>
          <w:sz w:val="20"/>
          <w:szCs w:val="20"/>
          <w:lang w:val="en-US"/>
        </w:rPr>
        <w:t>trong work ethic and a desire to learn.</w:t>
      </w:r>
      <w:proofErr w:type="gramEnd"/>
    </w:p>
    <w:p w:rsidR="00D00433" w:rsidRPr="00264BAC" w:rsidRDefault="00D00433">
      <w:pPr>
        <w:pStyle w:val="Corpodetexto"/>
        <w:rPr>
          <w:sz w:val="8"/>
          <w:szCs w:val="8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0"/>
      </w:tblGrid>
      <w:tr w:rsidR="00D00433" w:rsidRPr="00264BAC">
        <w:tc>
          <w:tcPr>
            <w:tcW w:w="8502" w:type="dxa"/>
            <w:gridSpan w:val="2"/>
          </w:tcPr>
          <w:p w:rsidR="00D00433" w:rsidRPr="00264BAC" w:rsidRDefault="00C20FF5">
            <w:pPr>
              <w:pStyle w:val="Categoria"/>
              <w:rPr>
                <w:lang w:val="en-US"/>
              </w:rPr>
            </w:pPr>
            <w:r w:rsidRPr="00264BAC">
              <w:rPr>
                <w:lang w:val="en-US"/>
              </w:rPr>
              <w:t>Education</w:t>
            </w:r>
          </w:p>
        </w:tc>
      </w:tr>
      <w:tr w:rsidR="00D00433" w:rsidRPr="00264BAC">
        <w:tc>
          <w:tcPr>
            <w:tcW w:w="162" w:type="dxa"/>
          </w:tcPr>
          <w:p w:rsidR="00D00433" w:rsidRPr="00264BAC" w:rsidRDefault="00D00433">
            <w:pPr>
              <w:rPr>
                <w:lang w:val="en-US"/>
              </w:rPr>
            </w:pPr>
          </w:p>
        </w:tc>
        <w:tc>
          <w:tcPr>
            <w:tcW w:w="8340" w:type="dxa"/>
          </w:tcPr>
          <w:p w:rsidR="00ED192F" w:rsidRPr="00264BAC" w:rsidRDefault="00EA4527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System Analysis and Development: Estácio de Sá University - 2020/1</w:t>
            </w:r>
            <w:r w:rsidR="00F7605A" w:rsidRPr="00264BAC">
              <w:rPr>
                <w:sz w:val="20"/>
                <w:szCs w:val="20"/>
                <w:lang w:val="en-US"/>
              </w:rPr>
              <w:t>;</w:t>
            </w:r>
          </w:p>
          <w:p w:rsidR="00F7605A" w:rsidRPr="00264BAC" w:rsidRDefault="00F7605A" w:rsidP="00F7605A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 xml:space="preserve">A+ Certified Professional, March 2003, </w:t>
            </w:r>
            <w:r w:rsidR="002161E6" w:rsidRPr="00264BAC">
              <w:rPr>
                <w:sz w:val="20"/>
                <w:szCs w:val="20"/>
                <w:lang w:val="en-US"/>
              </w:rPr>
              <w:t xml:space="preserve">by </w:t>
            </w:r>
            <w:r w:rsidRPr="00264BAC">
              <w:rPr>
                <w:sz w:val="20"/>
                <w:szCs w:val="20"/>
                <w:lang w:val="en-US"/>
              </w:rPr>
              <w:t>CompTIA</w:t>
            </w:r>
            <w:r w:rsidR="002161E6" w:rsidRPr="00264BAC">
              <w:rPr>
                <w:sz w:val="20"/>
                <w:szCs w:val="20"/>
                <w:lang w:val="en-US"/>
              </w:rPr>
              <w:t xml:space="preserve"> -</w:t>
            </w:r>
            <w:r w:rsidRPr="00264BAC">
              <w:rPr>
                <w:sz w:val="20"/>
                <w:szCs w:val="20"/>
                <w:lang w:val="en-US"/>
              </w:rPr>
              <w:t xml:space="preserve"> Excellent achievement on the Software </w:t>
            </w:r>
            <w:r w:rsidR="002161E6" w:rsidRPr="00264BAC">
              <w:rPr>
                <w:sz w:val="20"/>
                <w:szCs w:val="20"/>
                <w:lang w:val="en-US"/>
              </w:rPr>
              <w:t>and on th</w:t>
            </w:r>
            <w:r w:rsidRPr="00264BAC">
              <w:rPr>
                <w:sz w:val="20"/>
                <w:szCs w:val="20"/>
                <w:lang w:val="en-US"/>
              </w:rPr>
              <w:t>e Hardware exam;</w:t>
            </w:r>
          </w:p>
          <w:p w:rsidR="00F7605A" w:rsidRPr="00264BAC" w:rsidRDefault="00F7605A" w:rsidP="00F7605A">
            <w:pPr>
              <w:pStyle w:val="Contedodatabela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English Adult School (Biscayne Adult School), San Francisco</w:t>
            </w:r>
            <w:r w:rsidR="002161E6" w:rsidRPr="00264BAC">
              <w:rPr>
                <w:sz w:val="20"/>
                <w:szCs w:val="20"/>
                <w:lang w:val="en-US"/>
              </w:rPr>
              <w:t xml:space="preserve"> -</w:t>
            </w:r>
            <w:r w:rsidRPr="00264BAC">
              <w:rPr>
                <w:sz w:val="20"/>
                <w:szCs w:val="20"/>
                <w:lang w:val="en-US"/>
              </w:rPr>
              <w:t xml:space="preserve"> C</w:t>
            </w:r>
            <w:r w:rsidR="002161E6" w:rsidRPr="00264BAC">
              <w:rPr>
                <w:sz w:val="20"/>
                <w:szCs w:val="20"/>
                <w:lang w:val="en-US"/>
              </w:rPr>
              <w:t>A</w:t>
            </w:r>
            <w:r w:rsidRPr="00264BAC">
              <w:rPr>
                <w:sz w:val="20"/>
                <w:szCs w:val="20"/>
                <w:lang w:val="en-US"/>
              </w:rPr>
              <w:t>, USA, 1991;</w:t>
            </w:r>
          </w:p>
          <w:p w:rsidR="00685BE0" w:rsidRPr="00264BAC" w:rsidRDefault="00685BE0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Windows Server 2003</w:t>
            </w:r>
            <w:r w:rsidR="002161E6" w:rsidRPr="00264BAC">
              <w:rPr>
                <w:sz w:val="20"/>
                <w:szCs w:val="20"/>
                <w:lang w:val="en-US"/>
              </w:rPr>
              <w:t xml:space="preserve"> Network Manager, SENAC </w:t>
            </w:r>
            <w:r w:rsidR="00F5406D" w:rsidRPr="00264BAC">
              <w:rPr>
                <w:sz w:val="20"/>
                <w:szCs w:val="20"/>
                <w:lang w:val="en-US"/>
              </w:rPr>
              <w:t>-</w:t>
            </w:r>
            <w:r w:rsidRPr="00264BAC">
              <w:rPr>
                <w:sz w:val="20"/>
                <w:szCs w:val="20"/>
                <w:lang w:val="en-US"/>
              </w:rPr>
              <w:t xml:space="preserve"> Brazil, 2008;</w:t>
            </w:r>
          </w:p>
          <w:p w:rsidR="003138F9" w:rsidRPr="00264BAC" w:rsidRDefault="007D42C9" w:rsidP="008F36E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Linux</w:t>
            </w:r>
            <w:r w:rsidR="00685BE0" w:rsidRPr="00264BAC">
              <w:rPr>
                <w:sz w:val="20"/>
                <w:szCs w:val="20"/>
                <w:lang w:val="en-US"/>
              </w:rPr>
              <w:t xml:space="preserve"> Power User</w:t>
            </w:r>
            <w:r w:rsidR="003138F9" w:rsidRPr="00264BAC">
              <w:rPr>
                <w:sz w:val="20"/>
                <w:szCs w:val="20"/>
                <w:lang w:val="en-US"/>
              </w:rPr>
              <w:t>,</w:t>
            </w:r>
            <w:r w:rsidR="00814261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>SENAC</w:t>
            </w:r>
            <w:r w:rsidR="00F5406D" w:rsidRPr="00264BAC">
              <w:rPr>
                <w:sz w:val="20"/>
                <w:szCs w:val="20"/>
                <w:lang w:val="en-US"/>
              </w:rPr>
              <w:t xml:space="preserve"> -</w:t>
            </w:r>
            <w:r w:rsidR="00685BE0" w:rsidRPr="00264BAC">
              <w:rPr>
                <w:sz w:val="20"/>
                <w:szCs w:val="20"/>
                <w:lang w:val="en-US"/>
              </w:rPr>
              <w:t xml:space="preserve"> Brazil, 2008;</w:t>
            </w:r>
          </w:p>
          <w:p w:rsidR="00A446E5" w:rsidRPr="00264BAC" w:rsidRDefault="00F7605A" w:rsidP="00F5406D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Linux Network Manager,</w:t>
            </w:r>
            <w:r w:rsidR="00A446E5" w:rsidRPr="00264BAC">
              <w:rPr>
                <w:sz w:val="20"/>
                <w:szCs w:val="20"/>
                <w:lang w:val="en-US"/>
              </w:rPr>
              <w:t xml:space="preserve"> </w:t>
            </w:r>
            <w:r w:rsidR="00FD0AC9" w:rsidRPr="00264BAC">
              <w:rPr>
                <w:sz w:val="20"/>
                <w:szCs w:val="20"/>
                <w:lang w:val="en-US"/>
              </w:rPr>
              <w:t xml:space="preserve">SENAC </w:t>
            </w:r>
            <w:r w:rsidR="00F5406D" w:rsidRPr="00264BAC">
              <w:rPr>
                <w:sz w:val="20"/>
                <w:szCs w:val="20"/>
                <w:lang w:val="en-US"/>
              </w:rPr>
              <w:t>-</w:t>
            </w:r>
            <w:r w:rsidR="00FD0AC9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>Brazil</w:t>
            </w:r>
            <w:r w:rsidR="00FD0AC9" w:rsidRPr="00264BAC">
              <w:rPr>
                <w:sz w:val="20"/>
                <w:szCs w:val="20"/>
                <w:lang w:val="en-US"/>
              </w:rPr>
              <w:t xml:space="preserve">, </w:t>
            </w:r>
            <w:r w:rsidRPr="00264BAC">
              <w:rPr>
                <w:sz w:val="20"/>
                <w:szCs w:val="20"/>
                <w:lang w:val="en-US"/>
              </w:rPr>
              <w:t>20</w:t>
            </w:r>
            <w:r w:rsidR="00FD0AC9" w:rsidRPr="00264BAC">
              <w:rPr>
                <w:sz w:val="20"/>
                <w:szCs w:val="20"/>
                <w:lang w:val="en-US"/>
              </w:rPr>
              <w:t>08.</w:t>
            </w:r>
          </w:p>
        </w:tc>
      </w:tr>
      <w:tr w:rsidR="00D00433" w:rsidRPr="00264BAC">
        <w:tc>
          <w:tcPr>
            <w:tcW w:w="8502" w:type="dxa"/>
            <w:gridSpan w:val="2"/>
          </w:tcPr>
          <w:p w:rsidR="00D00433" w:rsidRPr="00264BAC" w:rsidRDefault="00685BE0">
            <w:pPr>
              <w:pStyle w:val="Categoria"/>
              <w:rPr>
                <w:lang w:val="en-US"/>
              </w:rPr>
            </w:pPr>
            <w:r w:rsidRPr="00264BAC">
              <w:rPr>
                <w:lang w:val="en-US"/>
              </w:rPr>
              <w:t>Work History</w:t>
            </w:r>
          </w:p>
        </w:tc>
      </w:tr>
      <w:tr w:rsidR="00D00433" w:rsidRPr="00264BAC">
        <w:tc>
          <w:tcPr>
            <w:tcW w:w="162" w:type="dxa"/>
          </w:tcPr>
          <w:p w:rsidR="00D00433" w:rsidRPr="00264BAC" w:rsidRDefault="00D00433">
            <w:pPr>
              <w:rPr>
                <w:lang w:val="en-US"/>
              </w:rPr>
            </w:pPr>
          </w:p>
        </w:tc>
        <w:tc>
          <w:tcPr>
            <w:tcW w:w="8340" w:type="dxa"/>
          </w:tcPr>
          <w:p w:rsidR="00116DBB" w:rsidRPr="00264BAC" w:rsidRDefault="00116DBB" w:rsidP="00116DB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January 201</w:t>
            </w:r>
            <w:r w:rsidR="006E4C53" w:rsidRPr="00264BAC">
              <w:rPr>
                <w:sz w:val="20"/>
                <w:szCs w:val="20"/>
                <w:lang w:val="en-US"/>
              </w:rPr>
              <w:t>2</w:t>
            </w:r>
            <w:r w:rsidRPr="00264BAC">
              <w:rPr>
                <w:sz w:val="20"/>
                <w:szCs w:val="20"/>
                <w:lang w:val="en-US"/>
              </w:rPr>
              <w:t xml:space="preserve"> to Present - Self-employed as Computer Technician and assistant for Companies and private network managers.</w:t>
            </w:r>
          </w:p>
          <w:p w:rsidR="00116DBB" w:rsidRPr="00264BAC" w:rsidRDefault="00116DBB" w:rsidP="007D008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January 2011 to October 2011 – English – Portuguese language Translator/interpreter – Anglo American Group - Brazil</w:t>
            </w:r>
          </w:p>
          <w:p w:rsidR="00116DBB" w:rsidRPr="00264BAC" w:rsidRDefault="00116DBB" w:rsidP="007D008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January 2010 to December 2011 – Self-employed as Computer Technician and assistant for Companies and private network managers.</w:t>
            </w:r>
          </w:p>
          <w:p w:rsidR="00BD0CA3" w:rsidRPr="00264BAC" w:rsidRDefault="001B44C9" w:rsidP="007D008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 xml:space="preserve">March </w:t>
            </w:r>
            <w:r w:rsidR="00296686" w:rsidRPr="00264BAC">
              <w:rPr>
                <w:sz w:val="20"/>
                <w:szCs w:val="20"/>
                <w:lang w:val="en-US"/>
              </w:rPr>
              <w:t>2009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 </w:t>
            </w:r>
            <w:r w:rsidR="00F164B4" w:rsidRPr="00264BAC">
              <w:rPr>
                <w:sz w:val="20"/>
                <w:szCs w:val="20"/>
                <w:lang w:val="en-US"/>
              </w:rPr>
              <w:t>to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 xml:space="preserve">December </w:t>
            </w:r>
            <w:r w:rsidR="00F5406D" w:rsidRPr="00264BAC">
              <w:rPr>
                <w:sz w:val="20"/>
                <w:szCs w:val="20"/>
                <w:lang w:val="en-US"/>
              </w:rPr>
              <w:t>2009 -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 xml:space="preserve">Production Manager - 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Auto </w:t>
            </w:r>
            <w:proofErr w:type="spellStart"/>
            <w:r w:rsidRPr="00264BAC">
              <w:rPr>
                <w:sz w:val="20"/>
                <w:szCs w:val="20"/>
                <w:lang w:val="en-US"/>
              </w:rPr>
              <w:t>Elétrica</w:t>
            </w:r>
            <w:proofErr w:type="spellEnd"/>
            <w:r w:rsidRPr="00264BAC">
              <w:rPr>
                <w:sz w:val="20"/>
                <w:szCs w:val="20"/>
                <w:lang w:val="en-US"/>
              </w:rPr>
              <w:t xml:space="preserve"> e</w:t>
            </w:r>
            <w:r w:rsidR="00F5406D" w:rsidRPr="00264B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406D" w:rsidRPr="00264BAC">
              <w:rPr>
                <w:sz w:val="20"/>
                <w:szCs w:val="20"/>
                <w:lang w:val="en-US"/>
              </w:rPr>
              <w:t>Acessórios</w:t>
            </w:r>
            <w:proofErr w:type="spellEnd"/>
            <w:r w:rsidR="00F5406D" w:rsidRPr="00264BAC">
              <w:rPr>
                <w:sz w:val="20"/>
                <w:szCs w:val="20"/>
                <w:lang w:val="en-US"/>
              </w:rPr>
              <w:t xml:space="preserve"> Rio </w:t>
            </w:r>
            <w:proofErr w:type="spellStart"/>
            <w:r w:rsidR="00F5406D" w:rsidRPr="00264BAC">
              <w:rPr>
                <w:sz w:val="20"/>
                <w:szCs w:val="20"/>
                <w:lang w:val="en-US"/>
              </w:rPr>
              <w:t>Preto</w:t>
            </w:r>
            <w:proofErr w:type="spellEnd"/>
            <w:r w:rsidR="00F5406D" w:rsidRPr="00264BAC">
              <w:rPr>
                <w:sz w:val="20"/>
                <w:szCs w:val="20"/>
                <w:lang w:val="en-US"/>
              </w:rPr>
              <w:t>, Goiânia -</w:t>
            </w:r>
            <w:r w:rsidRPr="00264B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BAC">
              <w:rPr>
                <w:sz w:val="20"/>
                <w:szCs w:val="20"/>
                <w:lang w:val="en-US"/>
              </w:rPr>
              <w:t>Goiás</w:t>
            </w:r>
            <w:proofErr w:type="spellEnd"/>
            <w:r w:rsidRPr="00264BAC">
              <w:rPr>
                <w:sz w:val="20"/>
                <w:szCs w:val="20"/>
                <w:lang w:val="en-US"/>
              </w:rPr>
              <w:t>;</w:t>
            </w:r>
          </w:p>
          <w:p w:rsidR="007D42C9" w:rsidRPr="00264BAC" w:rsidRDefault="001B44C9" w:rsidP="007D008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 xml:space="preserve">January </w:t>
            </w:r>
            <w:r w:rsidR="007D42C9" w:rsidRPr="00264BAC">
              <w:rPr>
                <w:sz w:val="20"/>
                <w:szCs w:val="20"/>
                <w:lang w:val="en-US"/>
              </w:rPr>
              <w:t>2008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 </w:t>
            </w:r>
            <w:r w:rsidR="00F164B4" w:rsidRPr="00264BAC">
              <w:rPr>
                <w:sz w:val="20"/>
                <w:szCs w:val="20"/>
                <w:lang w:val="en-US"/>
              </w:rPr>
              <w:t>to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 xml:space="preserve">April </w:t>
            </w:r>
            <w:r w:rsidR="00BD0CA3" w:rsidRPr="00264BAC">
              <w:rPr>
                <w:sz w:val="20"/>
                <w:szCs w:val="20"/>
                <w:lang w:val="en-US"/>
              </w:rPr>
              <w:t xml:space="preserve">2009 </w:t>
            </w:r>
            <w:r w:rsidR="00F5406D" w:rsidRPr="00264BAC">
              <w:rPr>
                <w:sz w:val="20"/>
                <w:szCs w:val="20"/>
                <w:lang w:val="en-US"/>
              </w:rPr>
              <w:t>-</w:t>
            </w:r>
            <w:r w:rsidR="007D42C9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>Certified Computer Technician</w:t>
            </w:r>
            <w:r w:rsidR="007D42C9" w:rsidRPr="00264BAC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="007D42C9" w:rsidRPr="00264BAC">
              <w:rPr>
                <w:sz w:val="20"/>
                <w:szCs w:val="20"/>
                <w:lang w:val="en-US"/>
              </w:rPr>
              <w:t>Compmasters</w:t>
            </w:r>
            <w:proofErr w:type="spellEnd"/>
            <w:r w:rsidR="007D42C9" w:rsidRPr="00264B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2C9" w:rsidRPr="00264BAC">
              <w:rPr>
                <w:sz w:val="20"/>
                <w:szCs w:val="20"/>
                <w:lang w:val="en-US"/>
              </w:rPr>
              <w:t>Assistência</w:t>
            </w:r>
            <w:proofErr w:type="spellEnd"/>
            <w:r w:rsidR="007D42C9" w:rsidRPr="00264B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42C9" w:rsidRPr="00264BAC">
              <w:rPr>
                <w:sz w:val="20"/>
                <w:szCs w:val="20"/>
                <w:lang w:val="en-US"/>
              </w:rPr>
              <w:t>Técnica</w:t>
            </w:r>
            <w:proofErr w:type="spellEnd"/>
            <w:r w:rsidRPr="00264BAC">
              <w:rPr>
                <w:sz w:val="20"/>
                <w:szCs w:val="20"/>
                <w:lang w:val="en-US"/>
              </w:rPr>
              <w:t xml:space="preserve">, Goiania </w:t>
            </w:r>
            <w:r w:rsidR="00F5406D" w:rsidRPr="00264BAC">
              <w:rPr>
                <w:sz w:val="20"/>
                <w:szCs w:val="20"/>
                <w:lang w:val="en-US"/>
              </w:rPr>
              <w:t>-</w:t>
            </w:r>
            <w:r w:rsidRPr="00264B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BAC">
              <w:rPr>
                <w:sz w:val="20"/>
                <w:szCs w:val="20"/>
                <w:lang w:val="en-US"/>
              </w:rPr>
              <w:t>Goiás</w:t>
            </w:r>
            <w:proofErr w:type="spellEnd"/>
            <w:r w:rsidR="00F5406D" w:rsidRPr="00264BAC">
              <w:rPr>
                <w:sz w:val="20"/>
                <w:szCs w:val="20"/>
                <w:lang w:val="en-US"/>
              </w:rPr>
              <w:t>;</w:t>
            </w:r>
          </w:p>
          <w:p w:rsidR="00F164B4" w:rsidRPr="00264BAC" w:rsidRDefault="00F164B4" w:rsidP="00F164B4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 xml:space="preserve">July 1999 to October 2007, Professional Chauffeur, Checker Cab Co, Miami FL </w:t>
            </w:r>
            <w:r w:rsidR="00F5406D" w:rsidRPr="00264BAC">
              <w:rPr>
                <w:sz w:val="20"/>
                <w:szCs w:val="20"/>
                <w:lang w:val="en-US"/>
              </w:rPr>
              <w:t>–</w:t>
            </w:r>
            <w:r w:rsidRPr="00264BAC">
              <w:rPr>
                <w:sz w:val="20"/>
                <w:szCs w:val="20"/>
                <w:lang w:val="en-US"/>
              </w:rPr>
              <w:t xml:space="preserve"> </w:t>
            </w:r>
            <w:r w:rsidR="00F5406D" w:rsidRPr="00264BAC">
              <w:rPr>
                <w:sz w:val="20"/>
                <w:szCs w:val="20"/>
                <w:lang w:val="en-US"/>
              </w:rPr>
              <w:t xml:space="preserve">Worked </w:t>
            </w:r>
            <w:r w:rsidRPr="00264BAC">
              <w:rPr>
                <w:sz w:val="20"/>
                <w:szCs w:val="20"/>
                <w:lang w:val="en-US"/>
              </w:rPr>
              <w:t>in Miami Dade area for 8 years. Knowledge in dealing with public relations</w:t>
            </w:r>
            <w:r w:rsidR="00374E5F" w:rsidRPr="00264BAC">
              <w:rPr>
                <w:sz w:val="20"/>
                <w:szCs w:val="20"/>
                <w:lang w:val="en-US"/>
              </w:rPr>
              <w:t xml:space="preserve"> and daily basis traffic stress;</w:t>
            </w:r>
          </w:p>
          <w:p w:rsidR="00F164B4" w:rsidRPr="00264BAC" w:rsidRDefault="00374E5F" w:rsidP="00F164B4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>March 2003 to October 2007 - Certified Computer Technician</w:t>
            </w:r>
            <w:r w:rsidR="00F164B4" w:rsidRPr="00264BA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4BAC">
              <w:rPr>
                <w:sz w:val="20"/>
                <w:szCs w:val="20"/>
                <w:lang w:val="en-US"/>
              </w:rPr>
              <w:t>Compmasters</w:t>
            </w:r>
            <w:proofErr w:type="spellEnd"/>
            <w:r w:rsidRPr="00264BAC">
              <w:rPr>
                <w:sz w:val="20"/>
                <w:szCs w:val="20"/>
                <w:lang w:val="en-US"/>
              </w:rPr>
              <w:t xml:space="preserve"> IT Solutions, Miami -</w:t>
            </w:r>
            <w:r w:rsidR="00F164B4" w:rsidRPr="00264BAC">
              <w:rPr>
                <w:sz w:val="20"/>
                <w:szCs w:val="20"/>
                <w:lang w:val="en-US"/>
              </w:rPr>
              <w:t xml:space="preserve"> </w:t>
            </w:r>
            <w:r w:rsidRPr="00264BAC">
              <w:rPr>
                <w:sz w:val="20"/>
                <w:szCs w:val="20"/>
                <w:lang w:val="en-US"/>
              </w:rPr>
              <w:t>FL;</w:t>
            </w:r>
          </w:p>
          <w:p w:rsidR="00F164B4" w:rsidRPr="00264BAC" w:rsidRDefault="00F164B4" w:rsidP="00F164B4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 w:rsidRPr="00264BAC">
              <w:rPr>
                <w:sz w:val="20"/>
                <w:szCs w:val="20"/>
                <w:lang w:val="en-US"/>
              </w:rPr>
              <w:t xml:space="preserve">Proficient in Excel, Access and numerous software packages. On the Computer Industry business specialized in "HOUSE CALLS" and “ON-SITE” services, thus dealing directly with the customer </w:t>
            </w:r>
            <w:r w:rsidR="0003514C" w:rsidRPr="00264BAC">
              <w:rPr>
                <w:sz w:val="20"/>
                <w:szCs w:val="20"/>
                <w:lang w:val="en-US"/>
              </w:rPr>
              <w:t>on</w:t>
            </w:r>
            <w:r w:rsidRPr="00264BAC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64BAC">
              <w:rPr>
                <w:sz w:val="20"/>
                <w:szCs w:val="20"/>
                <w:lang w:val="en-US"/>
              </w:rPr>
              <w:t>face to face</w:t>
            </w:r>
            <w:proofErr w:type="gramEnd"/>
            <w:r w:rsidRPr="00264BAC">
              <w:rPr>
                <w:sz w:val="20"/>
                <w:szCs w:val="20"/>
                <w:lang w:val="en-US"/>
              </w:rPr>
              <w:t xml:space="preserve"> basis.</w:t>
            </w:r>
          </w:p>
          <w:p w:rsidR="00FE2831" w:rsidRPr="00264BAC" w:rsidRDefault="00FE2831" w:rsidP="00FE2831">
            <w:pPr>
              <w:pStyle w:val="Contedodatabela"/>
              <w:rPr>
                <w:lang w:val="en-US"/>
              </w:rPr>
            </w:pPr>
          </w:p>
        </w:tc>
      </w:tr>
    </w:tbl>
    <w:p w:rsidR="00D00433" w:rsidRPr="00264BAC" w:rsidRDefault="00D00433" w:rsidP="00F164B4">
      <w:pPr>
        <w:pStyle w:val="Corpodetexto"/>
        <w:rPr>
          <w:lang w:val="en-US"/>
        </w:rPr>
      </w:pPr>
    </w:p>
    <w:sectPr w:rsidR="00D00433" w:rsidRPr="00264BAC">
      <w:footerReference w:type="default" r:id="rId10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E1" w:rsidRDefault="00EB3BE1">
      <w:r>
        <w:separator/>
      </w:r>
    </w:p>
  </w:endnote>
  <w:endnote w:type="continuationSeparator" w:id="0">
    <w:p w:rsidR="00EB3BE1" w:rsidRDefault="00EB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AC9" w:rsidRDefault="00FD0AC9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  <w:r>
      <w:rPr>
        <w:i/>
        <w:iCs/>
        <w:sz w:val="16"/>
        <w:szCs w:val="16"/>
      </w:rPr>
      <w:t>Currículo resumido – página única – modelo de currículo © www.efetividade.net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E1" w:rsidRDefault="00EB3BE1">
      <w:r>
        <w:separator/>
      </w:r>
    </w:p>
  </w:footnote>
  <w:footnote w:type="continuationSeparator" w:id="0">
    <w:p w:rsidR="00EB3BE1" w:rsidRDefault="00EB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5CCC3794"/>
    <w:multiLevelType w:val="hybridMultilevel"/>
    <w:tmpl w:val="EC4A8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F2"/>
    <w:rsid w:val="0003514C"/>
    <w:rsid w:val="00086EF4"/>
    <w:rsid w:val="00116DBB"/>
    <w:rsid w:val="00137C34"/>
    <w:rsid w:val="00137DB3"/>
    <w:rsid w:val="00162369"/>
    <w:rsid w:val="00192DAA"/>
    <w:rsid w:val="001A201F"/>
    <w:rsid w:val="001B44C9"/>
    <w:rsid w:val="001C6BC7"/>
    <w:rsid w:val="001F1860"/>
    <w:rsid w:val="002161E6"/>
    <w:rsid w:val="0023305E"/>
    <w:rsid w:val="00243DDE"/>
    <w:rsid w:val="00264BAC"/>
    <w:rsid w:val="00296686"/>
    <w:rsid w:val="002D203D"/>
    <w:rsid w:val="002F3A9E"/>
    <w:rsid w:val="00311146"/>
    <w:rsid w:val="003138F9"/>
    <w:rsid w:val="003609CF"/>
    <w:rsid w:val="003667DA"/>
    <w:rsid w:val="00374E5F"/>
    <w:rsid w:val="003F652E"/>
    <w:rsid w:val="003F7FC8"/>
    <w:rsid w:val="00407FD3"/>
    <w:rsid w:val="00427DF2"/>
    <w:rsid w:val="004A696F"/>
    <w:rsid w:val="004D33F4"/>
    <w:rsid w:val="004E0860"/>
    <w:rsid w:val="004F4D5A"/>
    <w:rsid w:val="00532166"/>
    <w:rsid w:val="00566C8E"/>
    <w:rsid w:val="00573690"/>
    <w:rsid w:val="005D3803"/>
    <w:rsid w:val="005D76B0"/>
    <w:rsid w:val="00600519"/>
    <w:rsid w:val="00685BE0"/>
    <w:rsid w:val="006E4C53"/>
    <w:rsid w:val="00705EE0"/>
    <w:rsid w:val="00713D59"/>
    <w:rsid w:val="007634C4"/>
    <w:rsid w:val="00790104"/>
    <w:rsid w:val="007A6D02"/>
    <w:rsid w:val="007B4494"/>
    <w:rsid w:val="007D008F"/>
    <w:rsid w:val="007D42C9"/>
    <w:rsid w:val="00800AA8"/>
    <w:rsid w:val="00814261"/>
    <w:rsid w:val="00820EE3"/>
    <w:rsid w:val="00860EF1"/>
    <w:rsid w:val="00886F4C"/>
    <w:rsid w:val="008E26EA"/>
    <w:rsid w:val="008F36E9"/>
    <w:rsid w:val="009C6BC9"/>
    <w:rsid w:val="009D0172"/>
    <w:rsid w:val="00A42D83"/>
    <w:rsid w:val="00A446E5"/>
    <w:rsid w:val="00AD3F0D"/>
    <w:rsid w:val="00AE07AB"/>
    <w:rsid w:val="00AE28E7"/>
    <w:rsid w:val="00B2035B"/>
    <w:rsid w:val="00BC08FB"/>
    <w:rsid w:val="00BC5E71"/>
    <w:rsid w:val="00BD0CA3"/>
    <w:rsid w:val="00C129B9"/>
    <w:rsid w:val="00C20FF5"/>
    <w:rsid w:val="00C6045D"/>
    <w:rsid w:val="00C74A51"/>
    <w:rsid w:val="00C95B04"/>
    <w:rsid w:val="00D00433"/>
    <w:rsid w:val="00D25803"/>
    <w:rsid w:val="00D512CC"/>
    <w:rsid w:val="00D53DBB"/>
    <w:rsid w:val="00D9792D"/>
    <w:rsid w:val="00DC1736"/>
    <w:rsid w:val="00DD500C"/>
    <w:rsid w:val="00DF3C8E"/>
    <w:rsid w:val="00E23972"/>
    <w:rsid w:val="00E32E9C"/>
    <w:rsid w:val="00E56F66"/>
    <w:rsid w:val="00E61406"/>
    <w:rsid w:val="00EA4527"/>
    <w:rsid w:val="00EB3BE1"/>
    <w:rsid w:val="00EC446F"/>
    <w:rsid w:val="00ED192F"/>
    <w:rsid w:val="00ED1A95"/>
    <w:rsid w:val="00F12D41"/>
    <w:rsid w:val="00F164B4"/>
    <w:rsid w:val="00F5406D"/>
    <w:rsid w:val="00F7605A"/>
    <w:rsid w:val="00F83EF2"/>
    <w:rsid w:val="00FD0AC9"/>
    <w:rsid w:val="00FE2831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2261A-95B9-4281-BE2E-AE8AC062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/>
      <w:kern w:val="1"/>
      <w:sz w:val="22"/>
      <w:szCs w:val="24"/>
      <w:lang/>
    </w:rPr>
  </w:style>
  <w:style w:type="paragraph" w:styleId="Ttulo1">
    <w:name w:val="heading 1"/>
    <w:basedOn w:val="Captulo"/>
    <w:next w:val="Corpodetexto"/>
    <w:qFormat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pPr>
      <w:spacing w:after="120"/>
      <w:jc w:val="both"/>
    </w:pPr>
    <w:rPr>
      <w:sz w:val="24"/>
    </w:rPr>
  </w:style>
  <w:style w:type="paragraph" w:styleId="Lista">
    <w:name w:val="List"/>
    <w:basedOn w:val="Corpodetexto"/>
    <w:rPr>
      <w:rFonts w:ascii="Times" w:hAnsi="Time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pPr>
      <w:suppressLineNumbers/>
      <w:jc w:val="both"/>
    </w:pPr>
  </w:style>
  <w:style w:type="paragraph" w:customStyle="1" w:styleId="Categoria">
    <w:name w:val="Categoria"/>
    <w:basedOn w:val="Contedodatabel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Textodebalo">
    <w:name w:val="Balloon Text"/>
    <w:basedOn w:val="Normal"/>
    <w:semiHidden/>
    <w:rsid w:val="00FE765D"/>
    <w:rPr>
      <w:rFonts w:ascii="Tahoma" w:hAnsi="Tahoma" w:cs="Tahoma"/>
      <w:sz w:val="16"/>
      <w:szCs w:val="16"/>
    </w:rPr>
  </w:style>
  <w:style w:type="character" w:styleId="HiperlinkVisitado">
    <w:name w:val="FollowedHyperlink"/>
    <w:rsid w:val="004A69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mpti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14FE-88B2-49FD-B567-4ECFF993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Afonso Penteado Rodrigues</vt:lpstr>
      <vt:lpstr>Afonso Penteado Rodrigues</vt:lpstr>
    </vt:vector>
  </TitlesOfParts>
  <Company/>
  <LinksUpToDate>false</LinksUpToDate>
  <CharactersWithSpaces>2260</CharactersWithSpaces>
  <SharedDoc>false</SharedDoc>
  <HLinks>
    <vt:vector size="6" baseType="variant">
      <vt:variant>
        <vt:i4>3670138</vt:i4>
      </vt:variant>
      <vt:variant>
        <vt:i4>0</vt:i4>
      </vt:variant>
      <vt:variant>
        <vt:i4>0</vt:i4>
      </vt:variant>
      <vt:variant>
        <vt:i4>5</vt:i4>
      </vt:variant>
      <vt:variant>
        <vt:lpwstr>http://www.comptia.org/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Afonso Penteado Rodrigues</dc:title>
  <dc:subject/>
  <dc:creator>Augusto Campos</dc:creator>
  <cp:keywords/>
  <cp:lastModifiedBy>Paulo César Chaves</cp:lastModifiedBy>
  <cp:revision>3</cp:revision>
  <cp:lastPrinted>2008-11-08T01:33:00Z</cp:lastPrinted>
  <dcterms:created xsi:type="dcterms:W3CDTF">2021-10-04T18:51:00Z</dcterms:created>
  <dcterms:modified xsi:type="dcterms:W3CDTF">2021-10-04T18:51:00Z</dcterms:modified>
</cp:coreProperties>
</file>